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4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Beyond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deforestation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: 38% of the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Amazon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Rainforest is affected by other forms of degradation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CE Noticias Financieras English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26, 2023 Thursday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Content Engine, LLC.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All Rights Reserved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CE Noticias Financieras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502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October 2022, the Amazonas government declared that all 62 municipalities in the state were suffering from a drought that left rivers, such as the famous Solimões, full of sandbars, and the population with difficulty navigating and accessing potable water.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At that time, 19 cities were considered in a situation of attention, 41 in alert and two in a stage of emergency - the most serious.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recent example, coming from one of the Brazilian states that are part of the Legal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shows that the threats that surround the forest go far beyond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This is the alert of a study published this Thursday (26/01) in the scientific journal Science, one of the most important in the world: other forms of degradation that have human interference already destroy a good part of the forest and should be, by 2050, one of the main sources of carbon emissions, regardless of the increase or decrease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study estimates that 38%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Rainforest is today affected by some type of degradation:</w:t>
      </w:r>
    </w:p>
    <w:p>
      <w:pPr>
        <w:keepNext w:val="0"/>
        <w:numPr>
          <w:numId w:val="1"/>
        </w:numPr>
        <w:spacing w:before="120" w:after="0" w:line="260" w:lineRule="atLeast"/>
        <w:ind w:right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fires;</w:t>
      </w:r>
    </w:p>
    <w:p>
      <w:pPr>
        <w:keepNext w:val="0"/>
        <w:numPr>
          <w:numId w:val="2"/>
        </w:numPr>
        <w:spacing w:before="120" w:after="0" w:line="260" w:lineRule="atLeast"/>
        <w:ind w:right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drought (intensified by climate change)</w:t>
      </w:r>
    </w:p>
    <w:p>
      <w:pPr>
        <w:keepNext w:val="0"/>
        <w:numPr>
          <w:numId w:val="3"/>
        </w:numPr>
        <w:spacing w:before="120" w:after="0" w:line="260" w:lineRule="atLeast"/>
        <w:ind w:right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selective logging (legal or illegal; "selective" because some commercially interesting trees are removed, leaving others standing)</w:t>
      </w:r>
    </w:p>
    <w:p>
      <w:pPr>
        <w:keepNext w:val="0"/>
        <w:numPr>
          <w:numId w:val="4"/>
        </w:numPr>
        <w:spacing w:before="120" w:after="0" w:line="260" w:lineRule="atLeast"/>
        <w:ind w:right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and the so-called edge effects (changes in forests near deforested areas, therefore a direct consequence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).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"The degraded area in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the carbon emissions from degradation are equal to or even greater than those from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," David Lapola, a researcher at the Center for Meteorological and Climatic Research Applied to Agriculture at the State University of Campinas (Unicamp) and a doctorate from the University of Kassel, Germany, told BBC News Brazil.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research in Science considered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area both in Brazil and neighboring countries and was based on previous studies and satellite images. The analyzed period ranges from 2001 to 2018.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Authored by 35 Brazilian and foreign researchers, the study differentiates between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degradation. While, in the former, the forest undergoes major changes to make way for a new use - for example, an area that is burned to turn into pasture -, degradation is different because it involves more contained changes in forest cover and does not aim to transform the use of that land.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scientific production, there is another difference: according to the authors,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has received much more attention than degradation.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"In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Forest, the extent and long-term effects of such anthropogenic disturbances [degradation] on the terrestrial carbon cycle, ecosystem functioning, and the means of survival of local populations are beginning to be understood and differentiated from the impacts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," says an excerpt from the study, which also has the participation, in addition to Unicamp, of researchers from the Institute for Environmental Research in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(Ipam) and the National Institute for Space Research (Inpe).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This text was published at https://www.bbc.com/portuguese/geral-64395133</w:t>
      </w:r>
    </w:p>
    <w:p/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27, 2023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Beyond deforestation: 38% of the Amazon Rainforest is affected by other forms of degradation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eastAsia="arial" w:hAnsi="arial" w:cs="arial"/>
      <w:sz w:val="20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Beyond deforestation: 38% of the Amazon Rainforest is affected by other forms of degradation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194722104</vt:lpwstr>
  </property>
  <property fmtid="{D5CDD505-2E9C-101B-9397-08002B2CF9AE}" pid="3" name="LADocCount">
    <vt:lpwstr>1</vt:lpwstr>
  </property>
  <property fmtid="{D5CDD505-2E9C-101B-9397-08002B2CF9AE}" pid="4" name="LADocumentID:urn:contentItem:67DJ-B7R1-JCG7-802Y-00000-00">
    <vt:lpwstr>Doc::/shared/document|contextualFeaturePermID::1516831</vt:lpwstr>
  </property>
  <property fmtid="{D5CDD505-2E9C-101B-9397-08002B2CF9AE}" pid="5" name="UserPermID">
    <vt:lpwstr>urn:user:PA184731121</vt:lpwstr>
  </property>
</Properties>
</file>